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0F157" w14:textId="199294C9" w:rsidR="00A9204E" w:rsidRPr="00AD4939" w:rsidRDefault="00AD4939" w:rsidP="00AD4939">
      <w:pPr>
        <w:jc w:val="center"/>
        <w:rPr>
          <w:b/>
          <w:bCs/>
          <w:sz w:val="28"/>
          <w:szCs w:val="28"/>
        </w:rPr>
      </w:pPr>
      <w:r w:rsidRPr="00AD4939">
        <w:rPr>
          <w:b/>
          <w:bCs/>
          <w:sz w:val="28"/>
          <w:szCs w:val="28"/>
        </w:rPr>
        <w:t>Errata for Starting Out with Python, 5</w:t>
      </w:r>
      <w:r w:rsidRPr="00AD4939">
        <w:rPr>
          <w:b/>
          <w:bCs/>
          <w:sz w:val="28"/>
          <w:szCs w:val="28"/>
          <w:vertAlign w:val="superscript"/>
        </w:rPr>
        <w:t>th</w:t>
      </w:r>
      <w:r w:rsidRPr="00AD4939">
        <w:rPr>
          <w:b/>
          <w:bCs/>
          <w:sz w:val="28"/>
          <w:szCs w:val="28"/>
        </w:rPr>
        <w:t xml:space="preserve"> Edition</w:t>
      </w:r>
    </w:p>
    <w:p w14:paraId="321C39B5" w14:textId="2EF5A23C" w:rsidR="00AD4939" w:rsidRDefault="00AD4939"/>
    <w:p w14:paraId="40C8C1B0" w14:textId="538AE256" w:rsidR="004B1CA5" w:rsidRPr="009624D4" w:rsidRDefault="004B1CA5" w:rsidP="004B1CA5">
      <w:pPr>
        <w:pStyle w:val="ListParagraph"/>
        <w:numPr>
          <w:ilvl w:val="0"/>
          <w:numId w:val="25"/>
        </w:numPr>
        <w:rPr>
          <w:rFonts w:ascii="Consolas" w:hAnsi="Consolas"/>
        </w:rPr>
      </w:pPr>
      <w:r>
        <w:t>Page 1</w:t>
      </w:r>
      <w:r>
        <w:t>5</w:t>
      </w:r>
      <w:r>
        <w:t xml:space="preserve">2 – At the bottom of the section titled </w:t>
      </w:r>
      <w:r w:rsidRPr="009624D4">
        <w:rPr>
          <w:i/>
          <w:iCs/>
        </w:rPr>
        <w:t>Determining the Current Colors</w:t>
      </w:r>
      <w:r>
        <w:t xml:space="preserve">, the code snippet that demonstrates the </w:t>
      </w:r>
      <w:proofErr w:type="spellStart"/>
      <w:proofErr w:type="gramStart"/>
      <w:r w:rsidRPr="009624D4">
        <w:rPr>
          <w:rFonts w:ascii="Consolas" w:hAnsi="Consolas"/>
        </w:rPr>
        <w:t>turtle.bgcolor</w:t>
      </w:r>
      <w:proofErr w:type="spellEnd"/>
      <w:proofErr w:type="gramEnd"/>
      <w:r w:rsidRPr="009624D4">
        <w:rPr>
          <w:rFonts w:ascii="Consolas" w:hAnsi="Consolas"/>
        </w:rPr>
        <w:t>()</w:t>
      </w:r>
      <w:r>
        <w:t xml:space="preserve"> function should read:</w:t>
      </w:r>
      <w:r>
        <w:br/>
      </w:r>
      <w:r>
        <w:br/>
      </w:r>
      <w:r w:rsidRPr="009624D4">
        <w:rPr>
          <w:rFonts w:ascii="Consolas" w:hAnsi="Consolas"/>
        </w:rPr>
        <w:t xml:space="preserve">if </w:t>
      </w:r>
      <w:proofErr w:type="spellStart"/>
      <w:r w:rsidRPr="009624D4">
        <w:rPr>
          <w:rFonts w:ascii="Consolas" w:hAnsi="Consolas"/>
        </w:rPr>
        <w:t>turtle.bgcolor</w:t>
      </w:r>
      <w:proofErr w:type="spellEnd"/>
      <w:r w:rsidRPr="009624D4">
        <w:rPr>
          <w:rFonts w:ascii="Consolas" w:hAnsi="Consolas"/>
        </w:rPr>
        <w:t>() == 'white':</w:t>
      </w:r>
    </w:p>
    <w:p w14:paraId="205D9278" w14:textId="3E8E980A" w:rsidR="004B1CA5" w:rsidRDefault="004B1CA5" w:rsidP="004B1CA5">
      <w:pPr>
        <w:pStyle w:val="ListParagraph"/>
      </w:pPr>
      <w:r>
        <w:rPr>
          <w:rFonts w:ascii="Consolas" w:hAnsi="Consolas"/>
        </w:rPr>
        <w:t xml:space="preserve">    </w:t>
      </w:r>
      <w:proofErr w:type="spellStart"/>
      <w:proofErr w:type="gramStart"/>
      <w:r w:rsidRPr="009624D4">
        <w:rPr>
          <w:rFonts w:ascii="Consolas" w:hAnsi="Consolas"/>
        </w:rPr>
        <w:t>turtle.</w:t>
      </w:r>
      <w:r>
        <w:rPr>
          <w:rFonts w:ascii="Consolas" w:hAnsi="Consolas"/>
        </w:rPr>
        <w:t>bg</w:t>
      </w:r>
      <w:r w:rsidRPr="009624D4">
        <w:rPr>
          <w:rFonts w:ascii="Consolas" w:hAnsi="Consolas"/>
        </w:rPr>
        <w:t>color</w:t>
      </w:r>
      <w:proofErr w:type="spellEnd"/>
      <w:proofErr w:type="gramEnd"/>
      <w:r w:rsidRPr="009624D4">
        <w:rPr>
          <w:rFonts w:ascii="Consolas" w:hAnsi="Consolas"/>
        </w:rPr>
        <w:t>('gray')</w:t>
      </w:r>
      <w:r>
        <w:br/>
      </w:r>
    </w:p>
    <w:p w14:paraId="733B3E73" w14:textId="77777777" w:rsidR="00AD4939" w:rsidRDefault="00AD4939"/>
    <w:p w14:paraId="4A49E980" w14:textId="2663D883" w:rsidR="00AD4939" w:rsidRPr="00AD4939" w:rsidRDefault="00AD4939" w:rsidP="00AD4939">
      <w:pPr>
        <w:pStyle w:val="ListParagraph"/>
        <w:numPr>
          <w:ilvl w:val="0"/>
          <w:numId w:val="24"/>
        </w:numPr>
      </w:pPr>
      <w:r>
        <w:t>Page 333 – In Program 6-15, line 19 should read:</w:t>
      </w:r>
      <w:r>
        <w:br/>
      </w:r>
      <w:r>
        <w:br/>
      </w:r>
      <w:r w:rsidRPr="00AD4939">
        <w:rPr>
          <w:rFonts w:ascii="Consolas" w:hAnsi="Consolas"/>
        </w:rPr>
        <w:t xml:space="preserve">     </w:t>
      </w:r>
      <w:proofErr w:type="spellStart"/>
      <w:r w:rsidRPr="00AD4939">
        <w:rPr>
          <w:rFonts w:ascii="Consolas" w:hAnsi="Consolas" w:cs="ArialMonoMTPro"/>
        </w:rPr>
        <w:t>coffee_</w:t>
      </w:r>
      <w:proofErr w:type="gramStart"/>
      <w:r w:rsidRPr="00AD4939">
        <w:rPr>
          <w:rFonts w:ascii="Consolas" w:hAnsi="Consolas" w:cs="ArialMonoMTPro"/>
        </w:rPr>
        <w:t>file.write</w:t>
      </w:r>
      <w:proofErr w:type="spellEnd"/>
      <w:proofErr w:type="gramEnd"/>
      <w:r w:rsidRPr="00AD4939">
        <w:rPr>
          <w:rFonts w:ascii="Consolas" w:hAnsi="Consolas" w:cs="ArialMonoMTPro"/>
        </w:rPr>
        <w:t>(f'{</w:t>
      </w:r>
      <w:proofErr w:type="spellStart"/>
      <w:r w:rsidRPr="00AD4939">
        <w:rPr>
          <w:rFonts w:ascii="Consolas" w:hAnsi="Consolas" w:cs="ArialMonoMTPro"/>
        </w:rPr>
        <w:t>descr</w:t>
      </w:r>
      <w:proofErr w:type="spellEnd"/>
      <w:r w:rsidRPr="00AD4939">
        <w:rPr>
          <w:rFonts w:ascii="Consolas" w:hAnsi="Consolas" w:cs="ArialMonoMTPro"/>
        </w:rPr>
        <w:t>}\n')</w:t>
      </w:r>
    </w:p>
    <w:p w14:paraId="5F75DF6C" w14:textId="15A2C4C0" w:rsidR="00AD4939" w:rsidRDefault="00AD4939" w:rsidP="00AD4939"/>
    <w:p w14:paraId="2062BCF7" w14:textId="77777777" w:rsidR="00AD4939" w:rsidRPr="00AD4939" w:rsidRDefault="00AD4939" w:rsidP="00AD4939"/>
    <w:sectPr w:rsidR="00AD4939" w:rsidRPr="00AD4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onoMTPro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1D75DF8"/>
    <w:multiLevelType w:val="hybridMultilevel"/>
    <w:tmpl w:val="774C0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7196DEC"/>
    <w:multiLevelType w:val="hybridMultilevel"/>
    <w:tmpl w:val="D2549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4"/>
  </w:num>
  <w:num w:numId="24">
    <w:abstractNumId w:val="19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wAWILE0NjE0sjMyUdpeDU4uLM/DyQAqNaAORHej0sAAAA"/>
  </w:docVars>
  <w:rsids>
    <w:rsidRoot w:val="00AD4939"/>
    <w:rsid w:val="004B1CA5"/>
    <w:rsid w:val="00645252"/>
    <w:rsid w:val="006D3D74"/>
    <w:rsid w:val="0083569A"/>
    <w:rsid w:val="00A9204E"/>
    <w:rsid w:val="00AD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B746"/>
  <w15:chartTrackingRefBased/>
  <w15:docId w15:val="{8B9E18B8-A76E-44D4-832F-4EB627952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AD4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ny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5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2</cp:revision>
  <dcterms:created xsi:type="dcterms:W3CDTF">2021-02-17T14:30:00Z</dcterms:created>
  <dcterms:modified xsi:type="dcterms:W3CDTF">2021-03-15T14:49:00Z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